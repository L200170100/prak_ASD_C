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rPr>
          <w:rFonts w:ascii="Times New Roman" w:hAnsi="Times New Roman" w:eastAsia="Times New Roman"/>
          <w:sz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Nama </w:t>
      </w: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sz w:val="24"/>
        </w:rPr>
        <w:t xml:space="preserve">: </w:t>
      </w:r>
      <w:r>
        <w:rPr>
          <w:rFonts w:ascii="Times New Roman" w:hAnsi="Times New Roman" w:eastAsia="Times New Roman"/>
          <w:sz w:val="24"/>
          <w:lang w:val="id-ID"/>
        </w:rPr>
        <w:t>Hada Hidayat</w:t>
      </w:r>
      <w:bookmarkStart w:id="2" w:name="_GoBack"/>
      <w:bookmarkEnd w:id="2"/>
    </w:p>
    <w:p>
      <w:pPr>
        <w:spacing w:line="276" w:lineRule="auto"/>
        <w:rPr>
          <w:rFonts w:ascii="Times New Roman" w:hAnsi="Times New Roman" w:eastAsia="Times New Roman"/>
          <w:sz w:val="24"/>
          <w:lang w:val="id-ID"/>
        </w:rPr>
      </w:pPr>
      <w:r>
        <w:rPr>
          <w:rFonts w:ascii="Times New Roman" w:hAnsi="Times New Roman" w:eastAsia="Times New Roman"/>
          <w:sz w:val="24"/>
        </w:rPr>
        <w:t>NIM</w:t>
      </w: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sz w:val="24"/>
        </w:rPr>
        <w:t>: L200170</w:t>
      </w:r>
      <w:r>
        <w:rPr>
          <w:rFonts w:ascii="Times New Roman" w:hAnsi="Times New Roman" w:eastAsia="Times New Roman"/>
          <w:sz w:val="24"/>
          <w:lang w:val="id-ID"/>
        </w:rPr>
        <w:t>100</w:t>
      </w:r>
    </w:p>
    <w:p>
      <w:pPr>
        <w:spacing w:line="276" w:lineRule="auto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Kelas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2"/>
        </w:rPr>
        <w:t>: C</w:t>
      </w:r>
    </w:p>
    <w:p>
      <w:pPr>
        <w:spacing w:line="276" w:lineRule="auto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3"/>
        </w:rPr>
        <w:t>Modul  : 8</w:t>
      </w:r>
    </w:p>
    <w:p>
      <w:pPr>
        <w:spacing w:line="326" w:lineRule="exact"/>
        <w:rPr>
          <w:rFonts w:ascii="Times New Roman" w:hAnsi="Times New Roman" w:eastAsia="Times New Roman"/>
          <w:sz w:val="24"/>
        </w:rPr>
      </w:pPr>
    </w:p>
    <w:p>
      <w:pPr>
        <w:spacing w:line="32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Soal-soal untuk Mahasiswa</w:t>
      </w:r>
    </w:p>
    <w:p>
      <w:pPr>
        <w:spacing w:line="2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&gt;&gt; Stacks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19050</wp:posOffset>
            </wp:positionV>
            <wp:extent cx="2270760" cy="2687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68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70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419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Buatlah program untuk mengubah representasi suatu bilangan dari basis sepuluh ke basis dua.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72390</wp:posOffset>
            </wp:positionV>
            <wp:extent cx="2894330" cy="233235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8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59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Eksekusi program berikut dengan pensil dan kertas, dan tunjukkan isi stack-nya pada setiap langkah.</w:t>
      </w:r>
    </w:p>
    <w:p>
      <w:pPr>
        <w:tabs>
          <w:tab w:val="left" w:pos="720"/>
        </w:tabs>
        <w:spacing w:line="238" w:lineRule="auto"/>
        <w:ind w:left="720" w:right="259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720"/>
        </w:tabs>
        <w:spacing w:line="238" w:lineRule="auto"/>
        <w:ind w:left="720" w:right="259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720"/>
        </w:tabs>
        <w:spacing w:line="238" w:lineRule="auto"/>
        <w:ind w:left="720" w:right="259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3658870" cy="785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7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0" w:lineRule="exact"/>
        <w:rPr>
          <w:rFonts w:ascii="Times New Roman" w:hAnsi="Times New Roman" w:eastAsia="Times New Roman"/>
          <w:sz w:val="24"/>
        </w:rPr>
        <w:sectPr>
          <w:type w:val="continuous"/>
          <w:pgSz w:w="12240" w:h="15840"/>
          <w:pgMar w:top="993" w:right="1440" w:bottom="1440" w:left="1320" w:header="0" w:footer="0" w:gutter="0"/>
          <w:cols w:equalWidth="0" w:num="1">
            <w:col w:w="9139"/>
          </w:cols>
          <w:docGrid w:linePitch="360" w:charSpace="0"/>
        </w:sectPr>
      </w:pPr>
    </w:p>
    <w:p>
      <w:pPr>
        <w:spacing w:line="0" w:lineRule="atLeast"/>
        <w:ind w:left="600"/>
        <w:rPr>
          <w:rFonts w:ascii="Times New Roman" w:hAnsi="Times New Roman" w:eastAsia="Times New Roman"/>
          <w:sz w:val="24"/>
        </w:rPr>
      </w:pPr>
      <w:bookmarkStart w:id="0" w:name="page2"/>
      <w:bookmarkEnd w:id="0"/>
      <w:r>
        <w:rPr>
          <w:rFonts w:ascii="Times New Roman" w:hAnsi="Times New Roman" w:eastAsia="Times New Roman"/>
          <w:sz w:val="24"/>
        </w:rPr>
        <w:t>Keterangan :</w:t>
      </w:r>
    </w:p>
    <w:p>
      <w:pPr>
        <w:spacing w:line="0" w:lineRule="atLeast"/>
        <w:ind w:left="600"/>
        <w:rPr>
          <w:rFonts w:ascii="Times New Roman" w:hAnsi="Times New Roman" w:eastAsia="Times New Roman"/>
          <w:sz w:val="24"/>
        </w:rPr>
      </w:pPr>
    </w:p>
    <w:tbl>
      <w:tblPr>
        <w:tblStyle w:val="3"/>
        <w:tblW w:w="4060" w:type="dxa"/>
        <w:tblInd w:w="9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340"/>
        <w:gridCol w:w="17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8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i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0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i % 3 = 0</w:t>
            </w:r>
          </w:p>
        </w:tc>
        <w:tc>
          <w:tcPr>
            <w:tcW w:w="17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Push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0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1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2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3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[0,3]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5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6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[0,3,6]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7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8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6" w:lineRule="exact"/>
              <w:jc w:val="center"/>
              <w:rPr>
                <w:rFonts w:ascii="Times New Roman" w:hAnsi="Times New Roman" w:eastAsia="Times New Roman"/>
                <w:w w:val="82"/>
                <w:sz w:val="24"/>
              </w:rPr>
            </w:pPr>
            <w:r>
              <w:rPr>
                <w:rFonts w:ascii="Times New Roman" w:hAnsi="Times New Roman" w:eastAsia="Times New Roman"/>
                <w:w w:val="82"/>
                <w:sz w:val="24"/>
              </w:rPr>
              <w:t>9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6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6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[0,3,6,9]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91"/>
                <w:sz w:val="24"/>
              </w:rPr>
            </w:pPr>
            <w:r>
              <w:rPr>
                <w:rFonts w:ascii="Times New Roman" w:hAnsi="Times New Roman" w:eastAsia="Times New Roman"/>
                <w:w w:val="91"/>
                <w:sz w:val="24"/>
              </w:rPr>
              <w:t>10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91"/>
                <w:sz w:val="24"/>
              </w:rPr>
            </w:pPr>
            <w:r>
              <w:rPr>
                <w:rFonts w:ascii="Times New Roman" w:hAnsi="Times New Roman" w:eastAsia="Times New Roman"/>
                <w:w w:val="91"/>
                <w:sz w:val="24"/>
              </w:rPr>
              <w:t>11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91"/>
                <w:sz w:val="24"/>
              </w:rPr>
            </w:pPr>
            <w:r>
              <w:rPr>
                <w:rFonts w:ascii="Times New Roman" w:hAnsi="Times New Roman" w:eastAsia="Times New Roman"/>
                <w:w w:val="91"/>
                <w:sz w:val="24"/>
              </w:rPr>
              <w:t>12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[0,3,6,9,12]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91"/>
                <w:sz w:val="24"/>
              </w:rPr>
            </w:pPr>
            <w:r>
              <w:rPr>
                <w:rFonts w:ascii="Times New Roman" w:hAnsi="Times New Roman" w:eastAsia="Times New Roman"/>
                <w:w w:val="91"/>
                <w:sz w:val="24"/>
              </w:rPr>
              <w:t>13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91"/>
                <w:sz w:val="24"/>
              </w:rPr>
            </w:pPr>
            <w:r>
              <w:rPr>
                <w:rFonts w:ascii="Times New Roman" w:hAnsi="Times New Roman" w:eastAsia="Times New Roman"/>
                <w:w w:val="91"/>
                <w:sz w:val="24"/>
              </w:rPr>
              <w:t>14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w w:val="91"/>
                <w:sz w:val="24"/>
              </w:rPr>
            </w:pPr>
            <w:r>
              <w:rPr>
                <w:rFonts w:ascii="Times New Roman" w:hAnsi="Times New Roman" w:eastAsia="Times New Roman"/>
                <w:w w:val="91"/>
                <w:sz w:val="24"/>
              </w:rPr>
              <w:t>15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6" w:lineRule="exact"/>
              <w:ind w:left="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[0,3,6,9,12,15]</w:t>
            </w:r>
          </w:p>
        </w:tc>
      </w:tr>
    </w:tbl>
    <w:p>
      <w:pPr>
        <w:spacing w:line="30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3"/>
        </w:numPr>
        <w:tabs>
          <w:tab w:val="left" w:pos="600"/>
        </w:tabs>
        <w:spacing w:line="237" w:lineRule="auto"/>
        <w:ind w:left="600" w:right="259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Eksekusi program berikut dengan pensil dan kertas, dan tunjukkan isi stack-nya pada setiap langkah</w:t>
      </w:r>
    </w:p>
    <w:p>
      <w:pPr>
        <w:tabs>
          <w:tab w:val="left" w:pos="600"/>
        </w:tabs>
        <w:spacing w:line="237" w:lineRule="auto"/>
        <w:ind w:left="600" w:right="259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160020</wp:posOffset>
            </wp:positionV>
            <wp:extent cx="2688590" cy="960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43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60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6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Keterangan:</w:t>
      </w:r>
    </w:p>
    <w:p>
      <w:pPr>
        <w:spacing w:line="20" w:lineRule="exact"/>
        <w:rPr>
          <w:rFonts w:ascii="Times New Roman" w:hAnsi="Times New Roman" w:eastAsia="Times New Roman"/>
        </w:rPr>
      </w:pPr>
    </w:p>
    <w:tbl>
      <w:tblPr>
        <w:tblStyle w:val="3"/>
        <w:tblW w:w="4960" w:type="dxa"/>
        <w:tblInd w:w="5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1280"/>
        <w:gridCol w:w="1140"/>
        <w:gridCol w:w="1140"/>
        <w:gridCol w:w="7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i</w:t>
            </w:r>
          </w:p>
        </w:tc>
        <w:tc>
          <w:tcPr>
            <w:tcW w:w="12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8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i % 3 = 0</w:t>
            </w:r>
          </w:p>
        </w:tc>
        <w:tc>
          <w:tcPr>
            <w:tcW w:w="11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34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push</w:t>
            </w:r>
          </w:p>
        </w:tc>
        <w:tc>
          <w:tcPr>
            <w:tcW w:w="11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i % 4 = 0</w:t>
            </w:r>
          </w:p>
        </w:tc>
        <w:tc>
          <w:tcPr>
            <w:tcW w:w="7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16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pop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0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jc w:val="center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[0]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2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jc w:val="center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[0,3]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4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[0]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5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6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jc w:val="center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[0,6]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7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8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ind w:left="4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ind w:left="60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[0]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9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jc w:val="center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[0,9]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10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11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ind w:left="4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12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jc w:val="center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[0,9,12]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13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14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ind w:left="4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3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7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15</w:t>
            </w: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40"/>
              <w:jc w:val="center"/>
              <w:rPr>
                <w:rFonts w:ascii="Times New Roman" w:hAnsi="Times New Roman" w:eastAsia="Times New Roman"/>
                <w:b/>
                <w:sz w:val="24"/>
              </w:rPr>
            </w:pPr>
            <w:r>
              <w:rPr>
                <w:rFonts w:ascii="Times New Roman" w:hAnsi="Times New Roman" w:eastAsia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[0, 9,12,15]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64" w:lineRule="exact"/>
              <w:ind w:left="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</w:tbl>
    <w:p>
      <w:pPr>
        <w:spacing w:line="0" w:lineRule="atLeast"/>
        <w:rPr>
          <w:rFonts w:ascii="Times New Roman" w:hAnsi="Times New Roman" w:eastAsia="Times New Roman"/>
        </w:rPr>
      </w:pPr>
      <w:bookmarkStart w:id="1" w:name="page3"/>
      <w:bookmarkEnd w:id="1"/>
    </w:p>
    <w:sectPr>
      <w:type w:val="continuous"/>
      <w:pgSz w:w="12240" w:h="15840"/>
      <w:pgMar w:top="993" w:right="1440" w:bottom="875" w:left="1440" w:header="0" w:footer="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2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 w:tentative="0">
      <w:start w:val="3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F7"/>
    <w:rsid w:val="001044A0"/>
    <w:rsid w:val="001C1171"/>
    <w:rsid w:val="004C5EF0"/>
    <w:rsid w:val="00644124"/>
    <w:rsid w:val="00841DF7"/>
    <w:rsid w:val="00900CBF"/>
    <w:rsid w:val="00B5365B"/>
    <w:rsid w:val="00C43BE7"/>
    <w:rsid w:val="00D053CB"/>
    <w:rsid w:val="00DF66C9"/>
    <w:rsid w:val="00E40775"/>
    <w:rsid w:val="00EE4E66"/>
    <w:rsid w:val="5FE5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887</Characters>
  <Lines>7</Lines>
  <Paragraphs>2</Paragraphs>
  <TotalTime>11</TotalTime>
  <ScaleCrop>false</ScaleCrop>
  <LinksUpToDate>false</LinksUpToDate>
  <CharactersWithSpaces>1040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2019-05-15T16:22:00Z</dcterms:created>
  <dc:creator>User</dc:creator>
  <cp:lastModifiedBy>LABRPL</cp:lastModifiedBy>
  <cp:lastPrinted>2019-05-15T16:28:00Z</cp:lastPrinted>
  <dcterms:modified xsi:type="dcterms:W3CDTF">2019-05-28T04:08:35Z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1057-10.2.0.7635</vt:lpwstr>
  </property>
</Properties>
</file>